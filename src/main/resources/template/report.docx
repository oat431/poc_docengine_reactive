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E515F5" w14:textId="40F200C7" w:rsidR="00A9204E" w:rsidRPr="00861C40" w:rsidRDefault="00861C40" w:rsidP="00CF44DA">
      <w:pPr>
        <w:pStyle w:val="Title"/>
        <w:rPr>
          <w:lang w:val="en-US"/>
        </w:rPr>
      </w:pPr>
      <w:r w:rsidRPr="00861C40">
        <w:rPr>
          <w:lang w:val="en-US"/>
        </w:rPr>
        <w:t>${</w:t>
      </w:r>
      <w:proofErr w:type="spellStart"/>
      <w:r w:rsidRPr="00861C40">
        <w:rPr>
          <w:lang w:val="en-US"/>
        </w:rPr>
        <w:t>report</w:t>
      </w:r>
      <w:r>
        <w:rPr>
          <w:lang w:val="en-US"/>
        </w:rPr>
        <w:t>U</w:t>
      </w:r>
      <w:r w:rsidRPr="00861C40">
        <w:rPr>
          <w:lang w:val="en-US"/>
        </w:rPr>
        <w:t>ser</w:t>
      </w:r>
      <w:proofErr w:type="spellEnd"/>
      <w:r w:rsidRPr="00861C40">
        <w:rPr>
          <w:lang w:val="en-US"/>
        </w:rPr>
        <w:t xml:space="preserve">} </w:t>
      </w:r>
      <w:r>
        <w:rPr>
          <w:lang w:val="en-US"/>
        </w:rPr>
        <w:t>r</w:t>
      </w:r>
      <w:r w:rsidR="00CF44DA" w:rsidRPr="00861C40">
        <w:rPr>
          <w:lang w:val="en-US"/>
        </w:rPr>
        <w:t>eport</w:t>
      </w:r>
      <w:r w:rsidRPr="00861C40">
        <w:rPr>
          <w:lang w:val="en-US"/>
        </w:rPr>
        <w:t xml:space="preserve"> ${</w:t>
      </w:r>
      <w:proofErr w:type="spellStart"/>
      <w:r w:rsidRPr="00861C40">
        <w:rPr>
          <w:lang w:val="en-US"/>
        </w:rPr>
        <w:t>report</w:t>
      </w:r>
      <w:r>
        <w:rPr>
          <w:lang w:val="en-US"/>
        </w:rPr>
        <w:t>D</w:t>
      </w:r>
      <w:r w:rsidRPr="00861C40">
        <w:rPr>
          <w:lang w:val="en-US"/>
        </w:rPr>
        <w:t>ate</w:t>
      </w:r>
      <w:proofErr w:type="spellEnd"/>
      <w:r w:rsidRPr="00861C40">
        <w:rPr>
          <w:lang w:val="en-US"/>
        </w:rPr>
        <w:t xml:space="preserve">} </w:t>
      </w:r>
    </w:p>
    <w:p w14:paraId="60C4F276" w14:textId="77777777" w:rsidR="00981F0B" w:rsidRDefault="00981F0B" w:rsidP="00CF44DA">
      <w:pPr>
        <w:rPr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81F0B" w14:paraId="487D16F0" w14:textId="77777777" w:rsidTr="00981F0B">
        <w:tc>
          <w:tcPr>
            <w:tcW w:w="4508" w:type="dxa"/>
          </w:tcPr>
          <w:p w14:paraId="5648B6BC" w14:textId="59C7BC8A" w:rsidR="00981F0B" w:rsidRPr="00981F0B" w:rsidRDefault="00981F0B" w:rsidP="00CF44DA">
            <w:pPr>
              <w:rPr>
                <w:b/>
                <w:bCs/>
                <w:sz w:val="40"/>
                <w:szCs w:val="40"/>
                <w:lang w:val="en-US"/>
              </w:rPr>
            </w:pPr>
            <w:r w:rsidRPr="00981F0B">
              <w:rPr>
                <w:b/>
                <w:bCs/>
                <w:sz w:val="40"/>
                <w:szCs w:val="40"/>
                <w:lang w:val="en-US"/>
              </w:rPr>
              <w:t>National Id</w:t>
            </w:r>
          </w:p>
        </w:tc>
        <w:tc>
          <w:tcPr>
            <w:tcW w:w="4508" w:type="dxa"/>
          </w:tcPr>
          <w:p w14:paraId="3E972BEE" w14:textId="4D78B5AD" w:rsidR="00981F0B" w:rsidRPr="00981F0B" w:rsidRDefault="00981F0B" w:rsidP="00CF44DA">
            <w:pPr>
              <w:rPr>
                <w:sz w:val="28"/>
                <w:szCs w:val="28"/>
                <w:lang w:val="en-US"/>
              </w:rPr>
            </w:pPr>
            <w:r w:rsidRPr="00981F0B">
              <w:rPr>
                <w:sz w:val="28"/>
                <w:szCs w:val="28"/>
                <w:lang w:val="en-US"/>
              </w:rPr>
              <w:t>${</w:t>
            </w:r>
            <w:proofErr w:type="spellStart"/>
            <w:r w:rsidRPr="00981F0B">
              <w:rPr>
                <w:sz w:val="28"/>
                <w:szCs w:val="28"/>
                <w:lang w:val="en-US"/>
              </w:rPr>
              <w:t>nationalId</w:t>
            </w:r>
            <w:proofErr w:type="spellEnd"/>
            <w:r w:rsidRPr="00981F0B">
              <w:rPr>
                <w:sz w:val="28"/>
                <w:szCs w:val="28"/>
                <w:lang w:val="en-US"/>
              </w:rPr>
              <w:t>}</w:t>
            </w:r>
          </w:p>
        </w:tc>
      </w:tr>
      <w:tr w:rsidR="00981F0B" w14:paraId="187A62A7" w14:textId="77777777" w:rsidTr="00981F0B">
        <w:tc>
          <w:tcPr>
            <w:tcW w:w="4508" w:type="dxa"/>
          </w:tcPr>
          <w:p w14:paraId="01E5C7FD" w14:textId="0B9966D2" w:rsidR="00981F0B" w:rsidRPr="00981F0B" w:rsidRDefault="00981F0B" w:rsidP="00CF44DA">
            <w:pPr>
              <w:rPr>
                <w:b/>
                <w:bCs/>
                <w:sz w:val="40"/>
                <w:szCs w:val="40"/>
                <w:lang w:val="en-US"/>
              </w:rPr>
            </w:pPr>
            <w:r w:rsidRPr="00981F0B">
              <w:rPr>
                <w:b/>
                <w:bCs/>
                <w:sz w:val="40"/>
                <w:szCs w:val="40"/>
                <w:lang w:val="en-US"/>
              </w:rPr>
              <w:t>Date of birth</w:t>
            </w:r>
          </w:p>
        </w:tc>
        <w:tc>
          <w:tcPr>
            <w:tcW w:w="4508" w:type="dxa"/>
          </w:tcPr>
          <w:p w14:paraId="6735DD5F" w14:textId="6F5559DE" w:rsidR="00981F0B" w:rsidRPr="00981F0B" w:rsidRDefault="00981F0B" w:rsidP="00CF44DA">
            <w:pPr>
              <w:rPr>
                <w:sz w:val="28"/>
                <w:szCs w:val="28"/>
                <w:lang w:val="en-US"/>
              </w:rPr>
            </w:pPr>
            <w:r w:rsidRPr="00981F0B">
              <w:rPr>
                <w:sz w:val="28"/>
                <w:szCs w:val="28"/>
                <w:lang w:val="en-US"/>
              </w:rPr>
              <w:t>${</w:t>
            </w:r>
            <w:proofErr w:type="spellStart"/>
            <w:r w:rsidRPr="00981F0B">
              <w:rPr>
                <w:sz w:val="28"/>
                <w:szCs w:val="28"/>
                <w:lang w:val="en-US"/>
              </w:rPr>
              <w:t>dateOfBirth</w:t>
            </w:r>
            <w:proofErr w:type="spellEnd"/>
            <w:r w:rsidRPr="00981F0B">
              <w:rPr>
                <w:sz w:val="28"/>
                <w:szCs w:val="28"/>
                <w:lang w:val="en-US"/>
              </w:rPr>
              <w:t>}</w:t>
            </w:r>
          </w:p>
        </w:tc>
      </w:tr>
      <w:tr w:rsidR="00981F0B" w:rsidRPr="002006EC" w14:paraId="09CC2DB8" w14:textId="77777777" w:rsidTr="00981F0B">
        <w:tc>
          <w:tcPr>
            <w:tcW w:w="4508" w:type="dxa"/>
          </w:tcPr>
          <w:p w14:paraId="2A2762AE" w14:textId="2CECB87A" w:rsidR="00981F0B" w:rsidRPr="00981F0B" w:rsidRDefault="00981F0B" w:rsidP="00CF44DA">
            <w:pPr>
              <w:rPr>
                <w:b/>
                <w:bCs/>
                <w:sz w:val="40"/>
                <w:szCs w:val="40"/>
                <w:lang w:val="en-US"/>
              </w:rPr>
            </w:pPr>
            <w:r w:rsidRPr="00981F0B">
              <w:rPr>
                <w:b/>
                <w:bCs/>
                <w:sz w:val="40"/>
                <w:szCs w:val="40"/>
                <w:lang w:val="en-US"/>
              </w:rPr>
              <w:t>Address 1</w:t>
            </w:r>
          </w:p>
        </w:tc>
        <w:tc>
          <w:tcPr>
            <w:tcW w:w="4508" w:type="dxa"/>
          </w:tcPr>
          <w:p w14:paraId="44018806" w14:textId="6773AB25" w:rsidR="00981F0B" w:rsidRPr="00981F0B" w:rsidRDefault="00981F0B" w:rsidP="00CF44DA">
            <w:pPr>
              <w:rPr>
                <w:sz w:val="28"/>
                <w:szCs w:val="28"/>
                <w:lang w:val="en-US"/>
              </w:rPr>
            </w:pPr>
            <w:r w:rsidRPr="00981F0B">
              <w:rPr>
                <w:sz w:val="28"/>
                <w:szCs w:val="28"/>
                <w:lang w:val="en-US"/>
              </w:rPr>
              <w:t>${address1}</w:t>
            </w:r>
          </w:p>
        </w:tc>
      </w:tr>
      <w:tr w:rsidR="00981F0B" w14:paraId="59034556" w14:textId="77777777" w:rsidTr="00981F0B">
        <w:tc>
          <w:tcPr>
            <w:tcW w:w="4508" w:type="dxa"/>
          </w:tcPr>
          <w:p w14:paraId="5B805821" w14:textId="27100717" w:rsidR="00981F0B" w:rsidRPr="00981F0B" w:rsidRDefault="00981F0B" w:rsidP="00CF44DA">
            <w:pPr>
              <w:rPr>
                <w:b/>
                <w:bCs/>
                <w:sz w:val="40"/>
                <w:szCs w:val="40"/>
                <w:lang w:val="en-US"/>
              </w:rPr>
            </w:pPr>
            <w:r w:rsidRPr="00981F0B">
              <w:rPr>
                <w:b/>
                <w:bCs/>
                <w:sz w:val="40"/>
                <w:szCs w:val="40"/>
                <w:lang w:val="en-US"/>
              </w:rPr>
              <w:t>Address 2</w:t>
            </w:r>
          </w:p>
        </w:tc>
        <w:tc>
          <w:tcPr>
            <w:tcW w:w="4508" w:type="dxa"/>
          </w:tcPr>
          <w:p w14:paraId="65C1DB34" w14:textId="3E546829" w:rsidR="00981F0B" w:rsidRPr="00981F0B" w:rsidRDefault="00981F0B" w:rsidP="00CF44DA">
            <w:pPr>
              <w:rPr>
                <w:sz w:val="28"/>
                <w:szCs w:val="28"/>
                <w:lang w:val="en-US"/>
              </w:rPr>
            </w:pPr>
            <w:r w:rsidRPr="00981F0B">
              <w:rPr>
                <w:sz w:val="28"/>
                <w:szCs w:val="28"/>
                <w:lang w:val="en-US"/>
              </w:rPr>
              <w:t>${address</w:t>
            </w:r>
            <w:r w:rsidR="00350244">
              <w:rPr>
                <w:sz w:val="28"/>
                <w:szCs w:val="28"/>
                <w:lang w:val="en-US"/>
              </w:rPr>
              <w:t>2</w:t>
            </w:r>
            <w:r w:rsidRPr="00981F0B">
              <w:rPr>
                <w:sz w:val="28"/>
                <w:szCs w:val="28"/>
                <w:lang w:val="en-US"/>
              </w:rPr>
              <w:t>}</w:t>
            </w:r>
          </w:p>
        </w:tc>
      </w:tr>
      <w:tr w:rsidR="00956E8E" w14:paraId="28961CDF" w14:textId="77777777" w:rsidTr="00981F0B">
        <w:tc>
          <w:tcPr>
            <w:tcW w:w="4508" w:type="dxa"/>
          </w:tcPr>
          <w:p w14:paraId="0AA28A2E" w14:textId="79E2BF89" w:rsidR="00956E8E" w:rsidRPr="00981F0B" w:rsidRDefault="0019608E" w:rsidP="00CF44DA">
            <w:pPr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b/>
                <w:bCs/>
                <w:sz w:val="40"/>
                <w:szCs w:val="40"/>
                <w:lang w:val="en-US"/>
              </w:rPr>
              <w:t>Gender</w:t>
            </w:r>
          </w:p>
        </w:tc>
        <w:tc>
          <w:tcPr>
            <w:tcW w:w="4508" w:type="dxa"/>
          </w:tcPr>
          <w:p w14:paraId="153FF370" w14:textId="77777777" w:rsidR="00956E8E" w:rsidRDefault="0019608E" w:rsidP="009E20F7">
            <w:pPr>
              <w:rPr>
                <w:sz w:val="28"/>
                <w:szCs w:val="28"/>
                <w:lang w:val="en-US"/>
              </w:rPr>
            </w:pPr>
            <w:commentRangeStart w:id="0"/>
            <w:r>
              <w:rPr>
                <w:sz w:val="28"/>
                <w:szCs w:val="28"/>
                <w:lang w:val="en-US"/>
              </w:rPr>
              <w:t>Male</w:t>
            </w:r>
            <w:commentRangeEnd w:id="0"/>
            <w:r w:rsidRPr="0019608E">
              <w:rPr>
                <w:sz w:val="28"/>
                <w:szCs w:val="28"/>
                <w:lang w:val="en-US"/>
              </w:rPr>
              <w:commentReference w:id="0"/>
            </w:r>
          </w:p>
          <w:p w14:paraId="0214BF00" w14:textId="77777777" w:rsidR="0019608E" w:rsidRDefault="0019608E" w:rsidP="009E20F7">
            <w:pPr>
              <w:rPr>
                <w:sz w:val="28"/>
                <w:szCs w:val="28"/>
                <w:lang w:val="en-US"/>
              </w:rPr>
            </w:pPr>
            <w:commentRangeStart w:id="1"/>
            <w:r>
              <w:rPr>
                <w:sz w:val="28"/>
                <w:szCs w:val="28"/>
                <w:lang w:val="en-US"/>
              </w:rPr>
              <w:t>Female</w:t>
            </w:r>
            <w:commentRangeEnd w:id="1"/>
            <w:r>
              <w:rPr>
                <w:rStyle w:val="CommentReference"/>
              </w:rPr>
              <w:commentReference w:id="1"/>
            </w:r>
          </w:p>
          <w:p w14:paraId="189BB5B2" w14:textId="7137B5A7" w:rsidR="0019608E" w:rsidRPr="00981F0B" w:rsidRDefault="0019608E" w:rsidP="009E20F7">
            <w:pPr>
              <w:rPr>
                <w:sz w:val="28"/>
                <w:szCs w:val="28"/>
                <w:lang w:val="en-US"/>
              </w:rPr>
            </w:pPr>
            <w:commentRangeStart w:id="2"/>
            <w:r>
              <w:rPr>
                <w:sz w:val="28"/>
                <w:szCs w:val="28"/>
                <w:lang w:val="en-US"/>
              </w:rPr>
              <w:t>Other</w:t>
            </w:r>
            <w:commentRangeEnd w:id="2"/>
            <w:r>
              <w:rPr>
                <w:rStyle w:val="CommentReference"/>
              </w:rPr>
              <w:commentReference w:id="2"/>
            </w:r>
          </w:p>
        </w:tc>
      </w:tr>
    </w:tbl>
    <w:p w14:paraId="47AA7BF1" w14:textId="77777777" w:rsidR="00463944" w:rsidRDefault="00463944" w:rsidP="00CF44DA">
      <w:pPr>
        <w:rPr>
          <w:sz w:val="40"/>
          <w:szCs w:val="40"/>
          <w:lang w:val="en-US"/>
        </w:rPr>
      </w:pPr>
    </w:p>
    <w:p w14:paraId="0233670C" w14:textId="6E2D580A" w:rsidR="00ED00FC" w:rsidRDefault="00ED00FC" w:rsidP="00CF44D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Age</w:t>
      </w:r>
    </w:p>
    <w:p w14:paraId="37A3F819" w14:textId="58B6DCEC" w:rsidR="00ED00FC" w:rsidRDefault="00ED00FC" w:rsidP="00CF44DA">
      <w:pPr>
        <w:rPr>
          <w:sz w:val="40"/>
          <w:szCs w:val="40"/>
          <w:lang w:val="en-US"/>
        </w:rPr>
      </w:pPr>
      <w:commentRangeStart w:id="3"/>
      <w:r>
        <w:rPr>
          <w:sz w:val="40"/>
          <w:szCs w:val="40"/>
          <w:lang w:val="en-US"/>
        </w:rPr>
        <w:sym w:font="Wingdings" w:char="F0FE"/>
      </w:r>
      <w:r>
        <w:rPr>
          <w:sz w:val="40"/>
          <w:szCs w:val="40"/>
          <w:lang w:val="en-US"/>
        </w:rPr>
        <w:t xml:space="preserve"> Young </w:t>
      </w:r>
      <w:r>
        <w:rPr>
          <w:sz w:val="40"/>
          <w:szCs w:val="40"/>
          <w:lang w:val="en-US"/>
        </w:rPr>
        <w:sym w:font="Wingdings" w:char="F0A8"/>
      </w:r>
      <w:r>
        <w:rPr>
          <w:sz w:val="40"/>
          <w:szCs w:val="40"/>
          <w:lang w:val="en-US"/>
        </w:rPr>
        <w:t xml:space="preserve"> Adult </w:t>
      </w:r>
      <w:r>
        <w:rPr>
          <w:sz w:val="40"/>
          <w:szCs w:val="40"/>
          <w:lang w:val="en-US"/>
        </w:rPr>
        <w:sym w:font="Wingdings" w:char="F0A8"/>
      </w:r>
      <w:r>
        <w:rPr>
          <w:sz w:val="40"/>
          <w:szCs w:val="40"/>
          <w:lang w:val="en-US"/>
        </w:rPr>
        <w:t xml:space="preserve"> Old</w:t>
      </w:r>
      <w:commentRangeEnd w:id="3"/>
      <w:r>
        <w:rPr>
          <w:rStyle w:val="CommentReference"/>
        </w:rPr>
        <w:commentReference w:id="3"/>
      </w:r>
    </w:p>
    <w:p w14:paraId="6986AF76" w14:textId="7861EE8F" w:rsidR="00ED00FC" w:rsidRDefault="00ED00FC" w:rsidP="00ED00FC">
      <w:pPr>
        <w:rPr>
          <w:sz w:val="40"/>
          <w:szCs w:val="40"/>
          <w:lang w:val="en-US"/>
        </w:rPr>
      </w:pPr>
      <w:commentRangeStart w:id="4"/>
      <w:r>
        <w:rPr>
          <w:sz w:val="40"/>
          <w:szCs w:val="40"/>
          <w:lang w:val="en-US"/>
        </w:rPr>
        <w:sym w:font="Wingdings" w:char="F0A8"/>
      </w:r>
      <w:r>
        <w:rPr>
          <w:sz w:val="40"/>
          <w:szCs w:val="40"/>
          <w:lang w:val="en-US"/>
        </w:rPr>
        <w:t xml:space="preserve">Young  </w:t>
      </w:r>
      <w:r>
        <w:rPr>
          <w:sz w:val="40"/>
          <w:szCs w:val="40"/>
          <w:lang w:val="en-US"/>
        </w:rPr>
        <w:sym w:font="Wingdings" w:char="F0FE"/>
      </w:r>
      <w:r>
        <w:rPr>
          <w:sz w:val="40"/>
          <w:szCs w:val="40"/>
          <w:lang w:val="en-US"/>
        </w:rPr>
        <w:t xml:space="preserve"> Adult </w:t>
      </w:r>
      <w:r>
        <w:rPr>
          <w:sz w:val="40"/>
          <w:szCs w:val="40"/>
          <w:lang w:val="en-US"/>
        </w:rPr>
        <w:sym w:font="Wingdings" w:char="F0A8"/>
      </w:r>
      <w:r>
        <w:rPr>
          <w:sz w:val="40"/>
          <w:szCs w:val="40"/>
          <w:lang w:val="en-US"/>
        </w:rPr>
        <w:t xml:space="preserve"> Old</w:t>
      </w:r>
      <w:commentRangeEnd w:id="4"/>
      <w:r>
        <w:rPr>
          <w:rStyle w:val="CommentReference"/>
        </w:rPr>
        <w:commentReference w:id="4"/>
      </w:r>
    </w:p>
    <w:p w14:paraId="7225752C" w14:textId="4C9B2EDF" w:rsidR="00ED00FC" w:rsidRDefault="00ED00FC" w:rsidP="00CF44DA">
      <w:pPr>
        <w:rPr>
          <w:sz w:val="40"/>
          <w:szCs w:val="40"/>
          <w:lang w:val="en-US"/>
        </w:rPr>
      </w:pPr>
      <w:commentRangeStart w:id="5"/>
      <w:r>
        <w:rPr>
          <w:sz w:val="40"/>
          <w:szCs w:val="40"/>
          <w:lang w:val="en-US"/>
        </w:rPr>
        <w:sym w:font="Wingdings" w:char="F0A8"/>
      </w:r>
      <w:r>
        <w:rPr>
          <w:sz w:val="40"/>
          <w:szCs w:val="40"/>
          <w:lang w:val="en-US"/>
        </w:rPr>
        <w:t xml:space="preserve"> Young </w:t>
      </w:r>
      <w:r>
        <w:rPr>
          <w:sz w:val="40"/>
          <w:szCs w:val="40"/>
          <w:lang w:val="en-US"/>
        </w:rPr>
        <w:sym w:font="Wingdings" w:char="F0A8"/>
      </w:r>
      <w:r>
        <w:rPr>
          <w:sz w:val="40"/>
          <w:szCs w:val="40"/>
          <w:lang w:val="en-US"/>
        </w:rPr>
        <w:t xml:space="preserve"> Adult </w:t>
      </w:r>
      <w:r>
        <w:rPr>
          <w:sz w:val="40"/>
          <w:szCs w:val="40"/>
          <w:lang w:val="en-US"/>
        </w:rPr>
        <w:sym w:font="Wingdings" w:char="F0FE"/>
      </w:r>
      <w:r>
        <w:rPr>
          <w:sz w:val="40"/>
          <w:szCs w:val="40"/>
          <w:lang w:val="en-US"/>
        </w:rPr>
        <w:t xml:space="preserve"> Old</w:t>
      </w:r>
      <w:commentRangeEnd w:id="5"/>
      <w:r w:rsidR="00041E70">
        <w:rPr>
          <w:rStyle w:val="CommentReference"/>
        </w:rPr>
        <w:commentReference w:id="5"/>
      </w:r>
    </w:p>
    <w:p w14:paraId="1F0D8A43" w14:textId="77777777" w:rsidR="00ED00FC" w:rsidRDefault="00ED00FC" w:rsidP="00CF44DA">
      <w:pPr>
        <w:rPr>
          <w:sz w:val="40"/>
          <w:szCs w:val="40"/>
          <w:lang w:val="en-US"/>
        </w:rPr>
      </w:pPr>
    </w:p>
    <w:p w14:paraId="749C8BA6" w14:textId="02AD31D1" w:rsidR="005A09EF" w:rsidRDefault="005A09EF" w:rsidP="00CF44D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Todo</w:t>
      </w:r>
    </w:p>
    <w:p w14:paraId="49D3372D" w14:textId="46F8973C" w:rsidR="00AB6109" w:rsidRPr="00B95FB2" w:rsidRDefault="00C21275" w:rsidP="00CF44DA">
      <w:pPr>
        <w:rPr>
          <w:sz w:val="40"/>
          <w:szCs w:val="40"/>
          <w:lang w:val="en-US"/>
        </w:rPr>
      </w:pPr>
      <w:commentRangeStart w:id="6"/>
      <w:r>
        <w:rPr>
          <w:sz w:val="40"/>
          <w:szCs w:val="40"/>
          <w:lang w:val="en-US"/>
        </w:rPr>
        <w:t>${</w:t>
      </w:r>
      <w:r w:rsidR="00091C23">
        <w:rPr>
          <w:sz w:val="40"/>
          <w:szCs w:val="40"/>
          <w:lang w:val="en-US"/>
        </w:rPr>
        <w:t>title</w:t>
      </w:r>
      <w:proofErr w:type="gramStart"/>
      <w:r>
        <w:rPr>
          <w:sz w:val="40"/>
          <w:szCs w:val="40"/>
          <w:lang w:val="en-US"/>
        </w:rPr>
        <w:t>}</w:t>
      </w:r>
      <w:r w:rsidR="00A8733D">
        <w:rPr>
          <w:sz w:val="40"/>
          <w:szCs w:val="40"/>
          <w:lang w:val="en-US"/>
        </w:rPr>
        <w:t xml:space="preserve"> :</w:t>
      </w:r>
      <w:proofErr w:type="gramEnd"/>
      <w:r w:rsidR="00A8733D">
        <w:rPr>
          <w:sz w:val="40"/>
          <w:szCs w:val="40"/>
          <w:lang w:val="en-US"/>
        </w:rPr>
        <w:t xml:space="preserve"> ${status}</w:t>
      </w:r>
      <w:r w:rsidR="009519C2">
        <w:rPr>
          <w:rStyle w:val="CommentReference"/>
        </w:rPr>
        <w:t xml:space="preserve"> </w:t>
      </w:r>
      <w:commentRangeEnd w:id="6"/>
      <w:r w:rsidR="00A8733D">
        <w:rPr>
          <w:rStyle w:val="CommentReference"/>
        </w:rPr>
        <w:commentReference w:id="6"/>
      </w:r>
    </w:p>
    <w:sectPr w:rsidR="00AB6109" w:rsidRPr="00B95FB2" w:rsidSect="004E108E">
      <w:headerReference w:type="default" r:id="rId13"/>
      <w:footerReference w:type="default" r:id="rId14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Author" w:initials="A">
    <w:p w14:paraId="7469B760" w14:textId="77777777" w:rsidR="0019608E" w:rsidRDefault="0019608E" w:rsidP="0019608E">
      <w:pPr>
        <w:pStyle w:val="CommentText"/>
      </w:pPr>
      <w:r>
        <w:rPr>
          <w:rStyle w:val="CommentReference"/>
        </w:rPr>
        <w:annotationRef/>
      </w:r>
      <w:r>
        <w:rPr>
          <w:color w:val="1F2328"/>
          <w:lang w:val="en-US"/>
        </w:rPr>
        <w:t>displayParagraphIf</w:t>
      </w:r>
      <w:r>
        <w:rPr>
          <w:color w:val="1F2328"/>
        </w:rPr>
        <w:t>(</w:t>
      </w:r>
      <w:r>
        <w:rPr>
          <w:color w:val="1F2328"/>
          <w:lang w:val="en-US"/>
        </w:rPr>
        <w:t>male</w:t>
      </w:r>
      <w:r>
        <w:rPr>
          <w:color w:val="1F2328"/>
        </w:rPr>
        <w:t>)</w:t>
      </w:r>
      <w:r>
        <w:t xml:space="preserve"> </w:t>
      </w:r>
    </w:p>
  </w:comment>
  <w:comment w:id="1" w:author="Author" w:initials="A">
    <w:p w14:paraId="4EBE3551" w14:textId="164DFCB2" w:rsidR="0019608E" w:rsidRDefault="0019608E" w:rsidP="0019608E">
      <w:pPr>
        <w:pStyle w:val="CommentText"/>
      </w:pPr>
      <w:r>
        <w:rPr>
          <w:rStyle w:val="CommentReference"/>
        </w:rPr>
        <w:annotationRef/>
      </w:r>
      <w:r>
        <w:rPr>
          <w:color w:val="1F2328"/>
          <w:lang w:val="en-US"/>
        </w:rPr>
        <w:t>displayParagraphIf</w:t>
      </w:r>
      <w:r>
        <w:rPr>
          <w:color w:val="1F2328"/>
        </w:rPr>
        <w:t>(</w:t>
      </w:r>
      <w:r>
        <w:rPr>
          <w:color w:val="1F2328"/>
          <w:lang w:val="en-US"/>
        </w:rPr>
        <w:t>female</w:t>
      </w:r>
      <w:r>
        <w:rPr>
          <w:color w:val="1F2328"/>
        </w:rPr>
        <w:t>)</w:t>
      </w:r>
      <w:r>
        <w:t xml:space="preserve"> </w:t>
      </w:r>
    </w:p>
  </w:comment>
  <w:comment w:id="2" w:author="Author" w:initials="A">
    <w:p w14:paraId="4E1C62AB" w14:textId="77777777" w:rsidR="0019608E" w:rsidRDefault="0019608E" w:rsidP="0019608E">
      <w:pPr>
        <w:pStyle w:val="CommentText"/>
      </w:pPr>
      <w:r>
        <w:rPr>
          <w:rStyle w:val="CommentReference"/>
        </w:rPr>
        <w:annotationRef/>
      </w:r>
      <w:r>
        <w:rPr>
          <w:color w:val="1F2328"/>
          <w:lang w:val="en-US"/>
        </w:rPr>
        <w:t>displayParagraphIf</w:t>
      </w:r>
      <w:r>
        <w:rPr>
          <w:color w:val="1F2328"/>
        </w:rPr>
        <w:t>(</w:t>
      </w:r>
      <w:r>
        <w:rPr>
          <w:color w:val="1F2328"/>
          <w:lang w:val="en-US"/>
        </w:rPr>
        <w:t>other</w:t>
      </w:r>
      <w:r>
        <w:rPr>
          <w:color w:val="1F2328"/>
        </w:rPr>
        <w:t>)</w:t>
      </w:r>
    </w:p>
  </w:comment>
  <w:comment w:id="3" w:author="Author" w:initials="A">
    <w:p w14:paraId="6009E413" w14:textId="77777777" w:rsidR="00ED00FC" w:rsidRDefault="00ED00FC" w:rsidP="00ED00FC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displayParagraphIf(young)</w:t>
      </w:r>
    </w:p>
  </w:comment>
  <w:comment w:id="4" w:author="Author" w:initials="A">
    <w:p w14:paraId="4DF62E47" w14:textId="77777777" w:rsidR="00ED00FC" w:rsidRDefault="00ED00FC" w:rsidP="00ED00FC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displayParagraphIf(adult)</w:t>
      </w:r>
    </w:p>
  </w:comment>
  <w:comment w:id="5" w:author="Author" w:initials="A">
    <w:p w14:paraId="6D70FDB7" w14:textId="77777777" w:rsidR="00041E70" w:rsidRDefault="00041E70" w:rsidP="00041E70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displayParagraphIf(old)</w:t>
      </w:r>
    </w:p>
  </w:comment>
  <w:comment w:id="6" w:author="Author" w:initials="A">
    <w:p w14:paraId="7E10BFBC" w14:textId="508AC7FF" w:rsidR="00A8733D" w:rsidRDefault="00A8733D" w:rsidP="00A8733D">
      <w:pPr>
        <w:pStyle w:val="CommentText"/>
      </w:pPr>
      <w:r>
        <w:rPr>
          <w:rStyle w:val="CommentReference"/>
        </w:rPr>
        <w:annotationRef/>
      </w:r>
      <w:r>
        <w:rPr>
          <w:color w:val="1F2328"/>
          <w:lang w:val="en-US"/>
        </w:rPr>
        <w:t>repeatParagraph</w:t>
      </w:r>
      <w:r>
        <w:rPr>
          <w:color w:val="1F2328"/>
        </w:rPr>
        <w:t>(</w:t>
      </w:r>
      <w:r>
        <w:rPr>
          <w:color w:val="1F2328"/>
          <w:lang w:val="en-US"/>
        </w:rPr>
        <w:t>todos</w:t>
      </w:r>
      <w:r>
        <w:rPr>
          <w:color w:val="1F2328"/>
        </w:rPr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469B760" w15:done="0"/>
  <w15:commentEx w15:paraId="4EBE3551" w15:done="0"/>
  <w15:commentEx w15:paraId="4E1C62AB" w15:done="0"/>
  <w15:commentEx w15:paraId="6009E413" w15:done="0"/>
  <w15:commentEx w15:paraId="4DF62E47" w15:done="0"/>
  <w15:commentEx w15:paraId="6D70FDB7" w15:done="0"/>
  <w15:commentEx w15:paraId="7E10BFB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469B760" w16cid:durableId="7B3098E5"/>
  <w16cid:commentId w16cid:paraId="4EBE3551" w16cid:durableId="43551EA1"/>
  <w16cid:commentId w16cid:paraId="4E1C62AB" w16cid:durableId="4E67FAFE"/>
  <w16cid:commentId w16cid:paraId="6009E413" w16cid:durableId="4B65FF35"/>
  <w16cid:commentId w16cid:paraId="4DF62E47" w16cid:durableId="1E8B53FD"/>
  <w16cid:commentId w16cid:paraId="6D70FDB7" w16cid:durableId="03DC33EE"/>
  <w16cid:commentId w16cid:paraId="7E10BFBC" w16cid:durableId="55E4DAF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E7B1FC" w14:textId="77777777" w:rsidR="00556335" w:rsidRDefault="00556335" w:rsidP="00D45B5A">
      <w:r>
        <w:separator/>
      </w:r>
    </w:p>
  </w:endnote>
  <w:endnote w:type="continuationSeparator" w:id="0">
    <w:p w14:paraId="2478A249" w14:textId="77777777" w:rsidR="00556335" w:rsidRDefault="00556335" w:rsidP="00D45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69198E" w14:textId="020FCFC2" w:rsidR="002006EC" w:rsidRDefault="00370178" w:rsidP="002006EC">
    <w:pPr>
      <w:pStyle w:val="Header"/>
      <w:rPr>
        <w:rFonts w:cs="Cordia New"/>
        <w:szCs w:val="28"/>
        <w:lang w:val="en-US" w:bidi="th-TH"/>
      </w:rPr>
    </w:pPr>
    <w:r>
      <w:rPr>
        <w:rFonts w:cs="Cordia New"/>
        <w:szCs w:val="28"/>
        <w:lang w:val="en-US" w:bidi="th-TH"/>
      </w:rPr>
      <w:t>$</w:t>
    </w:r>
    <w:r w:rsidR="002006EC">
      <w:rPr>
        <w:rFonts w:cs="Cordia New"/>
        <w:szCs w:val="28"/>
        <w:lang w:val="en-US" w:bidi="th-TH"/>
      </w:rPr>
      <w:t>{</w:t>
    </w:r>
    <w:proofErr w:type="spellStart"/>
    <w:r w:rsidR="002006EC">
      <w:rPr>
        <w:rFonts w:cs="Cordia New"/>
        <w:szCs w:val="28"/>
        <w:lang w:val="en-US" w:bidi="th-TH"/>
      </w:rPr>
      <w:t>reportUser</w:t>
    </w:r>
    <w:proofErr w:type="spellEnd"/>
    <w:r w:rsidR="002006EC">
      <w:rPr>
        <w:rFonts w:cs="Cordia New"/>
        <w:szCs w:val="28"/>
        <w:lang w:val="en-US" w:bidi="th-TH"/>
      </w:rPr>
      <w:t>}</w:t>
    </w:r>
  </w:p>
  <w:p w14:paraId="13060919" w14:textId="68B5D05B" w:rsidR="002006EC" w:rsidRPr="002006EC" w:rsidRDefault="00370178" w:rsidP="002006EC">
    <w:pPr>
      <w:pStyle w:val="Header"/>
      <w:rPr>
        <w:rFonts w:cs="Cordia New"/>
        <w:szCs w:val="28"/>
        <w:lang w:val="en-US" w:bidi="th-TH"/>
      </w:rPr>
    </w:pPr>
    <w:r>
      <w:rPr>
        <w:rFonts w:cs="Cordia New"/>
        <w:szCs w:val="28"/>
        <w:lang w:val="en-US" w:bidi="th-TH"/>
      </w:rPr>
      <w:t>$</w:t>
    </w:r>
    <w:r w:rsidR="002006EC">
      <w:rPr>
        <w:rFonts w:cs="Cordia New"/>
        <w:szCs w:val="28"/>
        <w:lang w:val="en-US" w:bidi="th-TH"/>
      </w:rPr>
      <w:t>{</w:t>
    </w:r>
    <w:proofErr w:type="spellStart"/>
    <w:r w:rsidR="002006EC">
      <w:rPr>
        <w:rFonts w:cs="Cordia New"/>
        <w:szCs w:val="28"/>
        <w:lang w:val="en-US" w:bidi="th-TH"/>
      </w:rPr>
      <w:t>reportDate</w:t>
    </w:r>
    <w:proofErr w:type="spellEnd"/>
    <w:r w:rsidR="002006EC">
      <w:rPr>
        <w:rFonts w:cs="Cordia New"/>
        <w:szCs w:val="28"/>
        <w:lang w:val="en-US" w:bidi="th-TH"/>
      </w:rPr>
      <w:t>}</w:t>
    </w:r>
  </w:p>
  <w:p w14:paraId="7B4306BF" w14:textId="77777777" w:rsidR="002006EC" w:rsidRDefault="002006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7AF65A" w14:textId="77777777" w:rsidR="00556335" w:rsidRDefault="00556335" w:rsidP="00D45B5A">
      <w:r>
        <w:separator/>
      </w:r>
    </w:p>
  </w:footnote>
  <w:footnote w:type="continuationSeparator" w:id="0">
    <w:p w14:paraId="3C0CF887" w14:textId="77777777" w:rsidR="00556335" w:rsidRDefault="00556335" w:rsidP="00D45B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E7E928" w14:textId="1BA8150F" w:rsidR="002006EC" w:rsidRDefault="00370178">
    <w:pPr>
      <w:pStyle w:val="Header"/>
      <w:rPr>
        <w:rFonts w:cs="Cordia New"/>
        <w:szCs w:val="28"/>
        <w:lang w:val="en-US" w:bidi="th-TH"/>
      </w:rPr>
    </w:pPr>
    <w:r>
      <w:rPr>
        <w:rFonts w:cs="Cordia New"/>
        <w:szCs w:val="28"/>
        <w:lang w:val="en-US" w:bidi="th-TH"/>
      </w:rPr>
      <w:t>$</w:t>
    </w:r>
    <w:r w:rsidR="002006EC">
      <w:rPr>
        <w:rFonts w:cs="Cordia New"/>
        <w:szCs w:val="28"/>
        <w:lang w:val="en-US" w:bidi="th-TH"/>
      </w:rPr>
      <w:t>{</w:t>
    </w:r>
    <w:proofErr w:type="spellStart"/>
    <w:r w:rsidR="002006EC">
      <w:rPr>
        <w:rFonts w:cs="Cordia New"/>
        <w:szCs w:val="28"/>
        <w:lang w:val="en-US" w:bidi="th-TH"/>
      </w:rPr>
      <w:t>reportUser</w:t>
    </w:r>
    <w:proofErr w:type="spellEnd"/>
    <w:r w:rsidR="002006EC">
      <w:rPr>
        <w:rFonts w:cs="Cordia New"/>
        <w:szCs w:val="28"/>
        <w:lang w:val="en-US" w:bidi="th-TH"/>
      </w:rPr>
      <w:t>}</w:t>
    </w:r>
  </w:p>
  <w:p w14:paraId="120C4655" w14:textId="21EE023B" w:rsidR="002006EC" w:rsidRPr="002006EC" w:rsidRDefault="00370178">
    <w:pPr>
      <w:pStyle w:val="Header"/>
      <w:rPr>
        <w:rFonts w:cs="Cordia New"/>
        <w:szCs w:val="28"/>
        <w:lang w:val="en-US" w:bidi="th-TH"/>
      </w:rPr>
    </w:pPr>
    <w:r>
      <w:rPr>
        <w:rFonts w:cs="Cordia New"/>
        <w:szCs w:val="28"/>
        <w:lang w:val="en-US" w:bidi="th-TH"/>
      </w:rPr>
      <w:t>$</w:t>
    </w:r>
    <w:r w:rsidR="002006EC">
      <w:rPr>
        <w:rFonts w:cs="Cordia New"/>
        <w:szCs w:val="28"/>
        <w:lang w:val="en-US" w:bidi="th-TH"/>
      </w:rPr>
      <w:t>{</w:t>
    </w:r>
    <w:proofErr w:type="spellStart"/>
    <w:r w:rsidR="002006EC">
      <w:rPr>
        <w:rFonts w:cs="Cordia New"/>
        <w:szCs w:val="28"/>
        <w:lang w:val="en-US" w:bidi="th-TH"/>
      </w:rPr>
      <w:t>reportDate</w:t>
    </w:r>
    <w:proofErr w:type="spellEnd"/>
    <w:r w:rsidR="002006EC">
      <w:rPr>
        <w:rFonts w:cs="Cordia New"/>
        <w:szCs w:val="28"/>
        <w:lang w:val="en-US" w:bidi="th-TH"/>
      </w:rPr>
      <w:t>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B2CA790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3E23BB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8BE4A4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68231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500BD6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CCC3EC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B4D45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648DA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28BA7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F322E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40D329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3B8687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0542160"/>
    <w:multiLevelType w:val="multilevel"/>
    <w:tmpl w:val="04090023"/>
    <w:styleLink w:val="ArticleSectio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487209547">
    <w:abstractNumId w:val="20"/>
  </w:num>
  <w:num w:numId="2" w16cid:durableId="561408778">
    <w:abstractNumId w:val="12"/>
  </w:num>
  <w:num w:numId="3" w16cid:durableId="1071926932">
    <w:abstractNumId w:val="10"/>
  </w:num>
  <w:num w:numId="4" w16cid:durableId="1029377683">
    <w:abstractNumId w:val="23"/>
  </w:num>
  <w:num w:numId="5" w16cid:durableId="1306545462">
    <w:abstractNumId w:val="13"/>
  </w:num>
  <w:num w:numId="6" w16cid:durableId="1882280974">
    <w:abstractNumId w:val="16"/>
  </w:num>
  <w:num w:numId="7" w16cid:durableId="1031296495">
    <w:abstractNumId w:val="18"/>
  </w:num>
  <w:num w:numId="8" w16cid:durableId="180583510">
    <w:abstractNumId w:val="9"/>
  </w:num>
  <w:num w:numId="9" w16cid:durableId="940140935">
    <w:abstractNumId w:val="7"/>
  </w:num>
  <w:num w:numId="10" w16cid:durableId="1929382892">
    <w:abstractNumId w:val="6"/>
  </w:num>
  <w:num w:numId="11" w16cid:durableId="1256013899">
    <w:abstractNumId w:val="5"/>
  </w:num>
  <w:num w:numId="12" w16cid:durableId="1010106747">
    <w:abstractNumId w:val="4"/>
  </w:num>
  <w:num w:numId="13" w16cid:durableId="714084641">
    <w:abstractNumId w:val="8"/>
  </w:num>
  <w:num w:numId="14" w16cid:durableId="1678847659">
    <w:abstractNumId w:val="3"/>
  </w:num>
  <w:num w:numId="15" w16cid:durableId="1524904717">
    <w:abstractNumId w:val="2"/>
  </w:num>
  <w:num w:numId="16" w16cid:durableId="484979694">
    <w:abstractNumId w:val="1"/>
  </w:num>
  <w:num w:numId="17" w16cid:durableId="652291621">
    <w:abstractNumId w:val="0"/>
  </w:num>
  <w:num w:numId="18" w16cid:durableId="183982940">
    <w:abstractNumId w:val="14"/>
  </w:num>
  <w:num w:numId="19" w16cid:durableId="2095203832">
    <w:abstractNumId w:val="15"/>
  </w:num>
  <w:num w:numId="20" w16cid:durableId="226914851">
    <w:abstractNumId w:val="21"/>
  </w:num>
  <w:num w:numId="21" w16cid:durableId="406419474">
    <w:abstractNumId w:val="17"/>
  </w:num>
  <w:num w:numId="22" w16cid:durableId="1448620042">
    <w:abstractNumId w:val="11"/>
  </w:num>
  <w:num w:numId="23" w16cid:durableId="1297493335">
    <w:abstractNumId w:val="25"/>
  </w:num>
  <w:num w:numId="24" w16cid:durableId="1533807088">
    <w:abstractNumId w:val="22"/>
  </w:num>
  <w:num w:numId="25" w16cid:durableId="1593855041">
    <w:abstractNumId w:val="19"/>
  </w:num>
  <w:num w:numId="26" w16cid:durableId="10686982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4DA"/>
    <w:rsid w:val="00020C54"/>
    <w:rsid w:val="00041E70"/>
    <w:rsid w:val="00091C23"/>
    <w:rsid w:val="000D0D3F"/>
    <w:rsid w:val="000D3F17"/>
    <w:rsid w:val="0019608E"/>
    <w:rsid w:val="001A7769"/>
    <w:rsid w:val="002006EC"/>
    <w:rsid w:val="00257AF1"/>
    <w:rsid w:val="002F4493"/>
    <w:rsid w:val="00350244"/>
    <w:rsid w:val="00362FDE"/>
    <w:rsid w:val="00370178"/>
    <w:rsid w:val="003B215E"/>
    <w:rsid w:val="00447A08"/>
    <w:rsid w:val="0045770E"/>
    <w:rsid w:val="004610E7"/>
    <w:rsid w:val="00461F84"/>
    <w:rsid w:val="00463944"/>
    <w:rsid w:val="00476893"/>
    <w:rsid w:val="00476C57"/>
    <w:rsid w:val="004E108E"/>
    <w:rsid w:val="005234D7"/>
    <w:rsid w:val="00537A48"/>
    <w:rsid w:val="00556335"/>
    <w:rsid w:val="00557A73"/>
    <w:rsid w:val="005A09EF"/>
    <w:rsid w:val="005F2D58"/>
    <w:rsid w:val="00621911"/>
    <w:rsid w:val="00645252"/>
    <w:rsid w:val="00693F6B"/>
    <w:rsid w:val="006D3D74"/>
    <w:rsid w:val="0073563F"/>
    <w:rsid w:val="007470AD"/>
    <w:rsid w:val="007828FC"/>
    <w:rsid w:val="007B21CC"/>
    <w:rsid w:val="007D7DD2"/>
    <w:rsid w:val="007E537F"/>
    <w:rsid w:val="00801C72"/>
    <w:rsid w:val="00803CFE"/>
    <w:rsid w:val="00813B7C"/>
    <w:rsid w:val="0083569A"/>
    <w:rsid w:val="00842311"/>
    <w:rsid w:val="00861C40"/>
    <w:rsid w:val="00873337"/>
    <w:rsid w:val="008743C7"/>
    <w:rsid w:val="00942EEE"/>
    <w:rsid w:val="009519C2"/>
    <w:rsid w:val="00956E8E"/>
    <w:rsid w:val="00981F0B"/>
    <w:rsid w:val="009A18BF"/>
    <w:rsid w:val="009C2740"/>
    <w:rsid w:val="009E20F7"/>
    <w:rsid w:val="00A35D7D"/>
    <w:rsid w:val="00A4163E"/>
    <w:rsid w:val="00A8733D"/>
    <w:rsid w:val="00A9204E"/>
    <w:rsid w:val="00AB0212"/>
    <w:rsid w:val="00AB6109"/>
    <w:rsid w:val="00B7348F"/>
    <w:rsid w:val="00B80653"/>
    <w:rsid w:val="00B94A8A"/>
    <w:rsid w:val="00B95FB2"/>
    <w:rsid w:val="00BA6731"/>
    <w:rsid w:val="00BE1689"/>
    <w:rsid w:val="00BE383A"/>
    <w:rsid w:val="00C0180F"/>
    <w:rsid w:val="00C21275"/>
    <w:rsid w:val="00C21567"/>
    <w:rsid w:val="00CA4872"/>
    <w:rsid w:val="00CB02B0"/>
    <w:rsid w:val="00CC0D3D"/>
    <w:rsid w:val="00CF44DA"/>
    <w:rsid w:val="00D17C01"/>
    <w:rsid w:val="00D45B5A"/>
    <w:rsid w:val="00D568C2"/>
    <w:rsid w:val="00DF0AE5"/>
    <w:rsid w:val="00E0263E"/>
    <w:rsid w:val="00E128CF"/>
    <w:rsid w:val="00ED00FC"/>
    <w:rsid w:val="00EE5268"/>
    <w:rsid w:val="00F17EDD"/>
    <w:rsid w:val="00F31108"/>
    <w:rsid w:val="00F540E8"/>
    <w:rsid w:val="00F640AF"/>
    <w:rsid w:val="00F9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A750C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5A"/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5B5A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5B5A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5B5A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5B5A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45B5A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45B5A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45B5A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45B5A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45B5A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B5A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5B5A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5B5A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45B5A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D45B5A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sid w:val="00D45B5A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D45B5A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D45B5A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D45B5A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D45B5A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5B5A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5B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45B5A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D45B5A"/>
    <w:rPr>
      <w:rFonts w:ascii="Calibri" w:hAnsi="Calibri" w:cs="Calibri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D45B5A"/>
    <w:rPr>
      <w:rFonts w:ascii="Calibri" w:hAnsi="Calibri" w:cs="Calibri"/>
      <w:i/>
      <w:iCs/>
    </w:rPr>
  </w:style>
  <w:style w:type="character" w:styleId="IntenseEmphasis">
    <w:name w:val="Intense Emphasis"/>
    <w:basedOn w:val="DefaultParagraphFont"/>
    <w:uiPriority w:val="21"/>
    <w:qFormat/>
    <w:rsid w:val="00D45B5A"/>
    <w:rPr>
      <w:rFonts w:ascii="Calibri" w:hAnsi="Calibri" w:cs="Calibri"/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sid w:val="00D45B5A"/>
    <w:rPr>
      <w:rFonts w:ascii="Calibri" w:hAnsi="Calibri" w:cs="Calibri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D45B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5B5A"/>
    <w:rPr>
      <w:rFonts w:ascii="Calibri" w:hAnsi="Calibri" w:cs="Calibri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B5A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B5A"/>
    <w:rPr>
      <w:rFonts w:ascii="Calibri" w:hAnsi="Calibri" w:cs="Calibri"/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sid w:val="00D45B5A"/>
    <w:rPr>
      <w:rFonts w:ascii="Calibri" w:hAnsi="Calibri" w:cs="Calibri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D45B5A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sid w:val="00D45B5A"/>
    <w:rPr>
      <w:rFonts w:ascii="Calibri" w:hAnsi="Calibri" w:cs="Calibri"/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D45B5A"/>
    <w:rPr>
      <w:rFonts w:ascii="Calibri" w:hAnsi="Calibri" w:cs="Calibri"/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D45B5A"/>
    <w:rPr>
      <w:rFonts w:ascii="Calibri" w:hAnsi="Calibri" w:cs="Calibri"/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45B5A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5B5A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B5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D45B5A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5B5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5B5A"/>
    <w:rPr>
      <w:rFonts w:ascii="Calibri" w:hAnsi="Calibri" w:cs="Calibri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5B5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5B5A"/>
    <w:rPr>
      <w:rFonts w:ascii="Calibri" w:hAnsi="Calibri" w:cs="Calibri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5B5A"/>
    <w:rPr>
      <w:rFonts w:ascii="Calibri" w:hAnsi="Calibri" w:cs="Calibri"/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45B5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45B5A"/>
    <w:rPr>
      <w:rFonts w:ascii="Calibri" w:hAnsi="Calibri" w:cs="Calibri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5B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5B5A"/>
    <w:rPr>
      <w:rFonts w:ascii="Calibri" w:hAnsi="Calibri" w:cs="Calibri"/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5B5A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5B5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5B5A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5B5A"/>
    <w:rPr>
      <w:rFonts w:ascii="Calibri" w:hAnsi="Calibri" w:cs="Calibri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5B5A"/>
    <w:rPr>
      <w:rFonts w:ascii="Calibri Light" w:eastAsiaTheme="majorEastAsia" w:hAnsi="Calibri Light" w:cs="Calibri Light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5B5A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5B5A"/>
    <w:rPr>
      <w:rFonts w:ascii="Calibri" w:hAnsi="Calibri" w:cs="Calibri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5B5A"/>
    <w:rPr>
      <w:rFonts w:ascii="Consolas" w:hAnsi="Consolas" w:cs="Calibri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5B5A"/>
    <w:rPr>
      <w:rFonts w:ascii="Consolas" w:hAnsi="Consolas" w:cs="Calibri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5B5A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5B5A"/>
    <w:rPr>
      <w:rFonts w:ascii="Consolas" w:hAnsi="Consolas" w:cs="Calibri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5B5A"/>
    <w:rPr>
      <w:rFonts w:ascii="Consolas" w:hAnsi="Consolas" w:cs="Calibri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5B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5B5A"/>
    <w:rPr>
      <w:rFonts w:ascii="Consolas" w:hAnsi="Consolas" w:cs="Calibri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5B5A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5B5A"/>
    <w:rPr>
      <w:rFonts w:ascii="Consolas" w:hAnsi="Consolas" w:cs="Calibri"/>
      <w:szCs w:val="21"/>
    </w:rPr>
  </w:style>
  <w:style w:type="character" w:styleId="PlaceholderText">
    <w:name w:val="Placeholder Text"/>
    <w:basedOn w:val="DefaultParagraphFont"/>
    <w:uiPriority w:val="99"/>
    <w:semiHidden/>
    <w:rsid w:val="00D45B5A"/>
    <w:rPr>
      <w:rFonts w:ascii="Calibri" w:hAnsi="Calibri" w:cs="Calibri"/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D45B5A"/>
  </w:style>
  <w:style w:type="character" w:customStyle="1" w:styleId="HeaderChar">
    <w:name w:val="Header Char"/>
    <w:basedOn w:val="DefaultParagraphFont"/>
    <w:link w:val="Header"/>
    <w:uiPriority w:val="99"/>
    <w:rsid w:val="00D45B5A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D45B5A"/>
  </w:style>
  <w:style w:type="character" w:customStyle="1" w:styleId="FooterChar">
    <w:name w:val="Footer Char"/>
    <w:basedOn w:val="DefaultParagraphFont"/>
    <w:link w:val="Footer"/>
    <w:uiPriority w:val="99"/>
    <w:rsid w:val="00D45B5A"/>
    <w:rPr>
      <w:rFonts w:ascii="Calibri" w:hAnsi="Calibri" w:cs="Calibri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45B5A"/>
    <w:pPr>
      <w:spacing w:after="120"/>
      <w:ind w:left="1757"/>
    </w:pPr>
  </w:style>
  <w:style w:type="character" w:styleId="Mention">
    <w:name w:val="Mention"/>
    <w:basedOn w:val="DefaultParagraphFont"/>
    <w:uiPriority w:val="99"/>
    <w:semiHidden/>
    <w:unhideWhenUsed/>
    <w:rsid w:val="00D45B5A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NoList"/>
    <w:uiPriority w:val="99"/>
    <w:semiHidden/>
    <w:unhideWhenUsed/>
    <w:rsid w:val="00D45B5A"/>
    <w:pPr>
      <w:numPr>
        <w:numId w:val="24"/>
      </w:numPr>
    </w:pPr>
  </w:style>
  <w:style w:type="numbering" w:styleId="1ai">
    <w:name w:val="Outline List 1"/>
    <w:basedOn w:val="NoList"/>
    <w:uiPriority w:val="99"/>
    <w:semiHidden/>
    <w:unhideWhenUsed/>
    <w:rsid w:val="00D45B5A"/>
    <w:pPr>
      <w:numPr>
        <w:numId w:val="25"/>
      </w:numPr>
    </w:pPr>
  </w:style>
  <w:style w:type="character" w:styleId="HTMLVariable">
    <w:name w:val="HTML Variable"/>
    <w:basedOn w:val="DefaultParagraphFont"/>
    <w:uiPriority w:val="99"/>
    <w:semiHidden/>
    <w:unhideWhenUsed/>
    <w:rsid w:val="00D45B5A"/>
    <w:rPr>
      <w:rFonts w:ascii="Calibri" w:hAnsi="Calibri" w:cs="Calibri"/>
      <w:i/>
      <w:iCs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D45B5A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45B5A"/>
    <w:rPr>
      <w:rFonts w:ascii="Calibri" w:hAnsi="Calibri" w:cs="Calibri"/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D45B5A"/>
    <w:rPr>
      <w:rFonts w:ascii="Calibri" w:hAnsi="Calibri" w:cs="Calibri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45B5A"/>
    <w:rPr>
      <w:rFonts w:ascii="Calibri" w:hAnsi="Calibri" w:cs="Calibri"/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D45B5A"/>
    <w:rPr>
      <w:rFonts w:ascii="Consolas" w:hAnsi="Consolas" w:cs="Calibri"/>
      <w:sz w:val="24"/>
      <w:szCs w:val="24"/>
    </w:rPr>
  </w:style>
  <w:style w:type="character" w:styleId="HTMLAcronym">
    <w:name w:val="HTML Acronym"/>
    <w:basedOn w:val="DefaultParagraphFont"/>
    <w:uiPriority w:val="99"/>
    <w:semiHidden/>
    <w:unhideWhenUsed/>
    <w:rsid w:val="00D45B5A"/>
    <w:rPr>
      <w:rFonts w:ascii="Calibri" w:hAnsi="Calibri" w:cs="Calibri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45B5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45B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45B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45B5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45B5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45B5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45B5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45B5A"/>
    <w:pPr>
      <w:spacing w:after="100"/>
      <w:ind w:left="15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5B5A"/>
    <w:pPr>
      <w:outlineLvl w:val="9"/>
    </w:pPr>
    <w:rPr>
      <w:color w:val="2E74B5" w:themeColor="accent1" w:themeShade="BF"/>
    </w:rPr>
  </w:style>
  <w:style w:type="table" w:styleId="TableProfessional">
    <w:name w:val="Table Professional"/>
    <w:basedOn w:val="TableNormal"/>
    <w:uiPriority w:val="99"/>
    <w:semiHidden/>
    <w:unhideWhenUsed/>
    <w:rsid w:val="00D45B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MediumList1">
    <w:name w:val="Medium List 1"/>
    <w:basedOn w:val="Table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45B5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D45B5A"/>
  </w:style>
  <w:style w:type="character" w:styleId="Hashtag">
    <w:name w:val="Hashtag"/>
    <w:basedOn w:val="DefaultParagraphFont"/>
    <w:uiPriority w:val="99"/>
    <w:semiHidden/>
    <w:unhideWhenUsed/>
    <w:rsid w:val="00D45B5A"/>
    <w:rPr>
      <w:rFonts w:ascii="Calibri" w:hAnsi="Calibri" w:cs="Calibri"/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45B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45B5A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leElegant">
    <w:name w:val="Table Elegant"/>
    <w:basedOn w:val="TableNormal"/>
    <w:uiPriority w:val="99"/>
    <w:semiHidden/>
    <w:unhideWhenUsed/>
    <w:rsid w:val="00D45B5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">
    <w:name w:val="List"/>
    <w:basedOn w:val="Normal"/>
    <w:uiPriority w:val="99"/>
    <w:semiHidden/>
    <w:unhideWhenUsed/>
    <w:rsid w:val="00D45B5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D45B5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D45B5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D45B5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D45B5A"/>
    <w:pPr>
      <w:ind w:left="1800" w:hanging="360"/>
      <w:contextualSpacing/>
    </w:pPr>
  </w:style>
  <w:style w:type="table" w:styleId="TableList1">
    <w:name w:val="Table List 1"/>
    <w:basedOn w:val="TableNormal"/>
    <w:uiPriority w:val="99"/>
    <w:semiHidden/>
    <w:unhideWhenUsed/>
    <w:rsid w:val="00D45B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45B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45B5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45B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45B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45B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45B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45B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Continue">
    <w:name w:val="List Continue"/>
    <w:basedOn w:val="Normal"/>
    <w:uiPriority w:val="99"/>
    <w:semiHidden/>
    <w:unhideWhenUsed/>
    <w:rsid w:val="00D45B5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45B5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45B5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45B5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45B5A"/>
    <w:pPr>
      <w:spacing w:after="120"/>
      <w:ind w:left="180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45B5A"/>
    <w:pPr>
      <w:ind w:left="720"/>
      <w:contextualSpacing/>
    </w:pPr>
  </w:style>
  <w:style w:type="paragraph" w:styleId="ListNumber">
    <w:name w:val="List Number"/>
    <w:basedOn w:val="Normal"/>
    <w:uiPriority w:val="99"/>
    <w:semiHidden/>
    <w:unhideWhenUsed/>
    <w:rsid w:val="00D45B5A"/>
    <w:pPr>
      <w:numPr>
        <w:numId w:val="13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D45B5A"/>
    <w:pPr>
      <w:numPr>
        <w:numId w:val="14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45B5A"/>
    <w:pPr>
      <w:numPr>
        <w:numId w:val="15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45B5A"/>
    <w:pPr>
      <w:numPr>
        <w:numId w:val="16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45B5A"/>
    <w:pPr>
      <w:numPr>
        <w:numId w:val="17"/>
      </w:numPr>
      <w:contextualSpacing/>
    </w:pPr>
  </w:style>
  <w:style w:type="paragraph" w:styleId="ListBullet">
    <w:name w:val="List Bullet"/>
    <w:basedOn w:val="Normal"/>
    <w:uiPriority w:val="99"/>
    <w:semiHidden/>
    <w:unhideWhenUsed/>
    <w:rsid w:val="00D45B5A"/>
    <w:pPr>
      <w:numPr>
        <w:numId w:val="8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D45B5A"/>
    <w:pPr>
      <w:numPr>
        <w:numId w:val="9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45B5A"/>
    <w:pPr>
      <w:numPr>
        <w:numId w:val="10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45B5A"/>
    <w:pPr>
      <w:numPr>
        <w:numId w:val="1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45B5A"/>
    <w:pPr>
      <w:numPr>
        <w:numId w:val="12"/>
      </w:numPr>
      <w:contextualSpacing/>
    </w:pPr>
  </w:style>
  <w:style w:type="table" w:styleId="TableClassic1">
    <w:name w:val="Table Classic 1"/>
    <w:basedOn w:val="TableNormal"/>
    <w:uiPriority w:val="99"/>
    <w:semiHidden/>
    <w:unhideWhenUsed/>
    <w:rsid w:val="00D45B5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45B5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45B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45B5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Figures">
    <w:name w:val="table of figures"/>
    <w:basedOn w:val="Normal"/>
    <w:next w:val="Normal"/>
    <w:uiPriority w:val="99"/>
    <w:semiHidden/>
    <w:unhideWhenUsed/>
    <w:rsid w:val="00D45B5A"/>
  </w:style>
  <w:style w:type="character" w:styleId="EndnoteReference">
    <w:name w:val="endnote reference"/>
    <w:basedOn w:val="DefaultParagraphFont"/>
    <w:uiPriority w:val="99"/>
    <w:semiHidden/>
    <w:unhideWhenUsed/>
    <w:rsid w:val="00D45B5A"/>
    <w:rPr>
      <w:rFonts w:ascii="Calibri" w:hAnsi="Calibri" w:cs="Calibri"/>
      <w:vertAlign w:val="superscript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45B5A"/>
    <w:pPr>
      <w:ind w:left="220" w:hanging="220"/>
    </w:pPr>
  </w:style>
  <w:style w:type="paragraph" w:styleId="TOAHeading">
    <w:name w:val="toa heading"/>
    <w:basedOn w:val="Normal"/>
    <w:next w:val="Normal"/>
    <w:uiPriority w:val="99"/>
    <w:semiHidden/>
    <w:unhideWhenUsed/>
    <w:rsid w:val="00D45B5A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ColorfulList">
    <w:name w:val="Colorful List"/>
    <w:basedOn w:val="Table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Colorful1">
    <w:name w:val="Table Colorful 1"/>
    <w:basedOn w:val="TableNormal"/>
    <w:uiPriority w:val="99"/>
    <w:semiHidden/>
    <w:unhideWhenUsed/>
    <w:rsid w:val="00D45B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45B5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45B5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Grid">
    <w:name w:val="Colorful Grid"/>
    <w:basedOn w:val="Table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EnvelopeAddress">
    <w:name w:val="envelope address"/>
    <w:basedOn w:val="Normal"/>
    <w:uiPriority w:val="99"/>
    <w:semiHidden/>
    <w:unhideWhenUsed/>
    <w:rsid w:val="00D45B5A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icleSection">
    <w:name w:val="Outline List 3"/>
    <w:basedOn w:val="NoList"/>
    <w:uiPriority w:val="99"/>
    <w:semiHidden/>
    <w:unhideWhenUsed/>
    <w:rsid w:val="00D45B5A"/>
    <w:pPr>
      <w:numPr>
        <w:numId w:val="26"/>
      </w:numPr>
    </w:pPr>
  </w:style>
  <w:style w:type="table" w:styleId="PlainTable1">
    <w:name w:val="Plain Table 1"/>
    <w:basedOn w:val="TableNormal"/>
    <w:uiPriority w:val="41"/>
    <w:rsid w:val="00D45B5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45B5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45B5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45B5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45B5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Spacing">
    <w:name w:val="No Spacing"/>
    <w:uiPriority w:val="1"/>
    <w:qFormat/>
    <w:rsid w:val="00D45B5A"/>
    <w:rPr>
      <w:rFonts w:ascii="Calibri" w:hAnsi="Calibri" w:cs="Calibri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45B5A"/>
  </w:style>
  <w:style w:type="character" w:customStyle="1" w:styleId="DateChar">
    <w:name w:val="Date Char"/>
    <w:basedOn w:val="DefaultParagraphFont"/>
    <w:link w:val="Date"/>
    <w:uiPriority w:val="99"/>
    <w:semiHidden/>
    <w:rsid w:val="00D45B5A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45B5A"/>
    <w:rPr>
      <w:rFonts w:ascii="Times New Roman" w:hAnsi="Times New Roman" w:cs="Times New Roman"/>
      <w:sz w:val="24"/>
      <w:szCs w:val="24"/>
    </w:rPr>
  </w:style>
  <w:style w:type="character" w:styleId="SmartHyperlink">
    <w:name w:val="Smart Hyperlink"/>
    <w:basedOn w:val="DefaultParagraphFont"/>
    <w:uiPriority w:val="99"/>
    <w:semiHidden/>
    <w:unhideWhenUsed/>
    <w:rsid w:val="00D45B5A"/>
    <w:rPr>
      <w:rFonts w:ascii="Calibri" w:hAnsi="Calibri" w:cs="Calibri"/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rsid w:val="00D45B5A"/>
    <w:rPr>
      <w:rFonts w:ascii="Calibri" w:hAnsi="Calibri" w:cs="Calibri"/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99"/>
    <w:semiHidden/>
    <w:unhideWhenUsed/>
    <w:rsid w:val="00D45B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45B5A"/>
    <w:rPr>
      <w:rFonts w:ascii="Calibri" w:hAnsi="Calibri" w:cs="Calibri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45B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45B5A"/>
    <w:rPr>
      <w:rFonts w:ascii="Calibri" w:hAnsi="Calibri" w:cs="Calibri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45B5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45B5A"/>
    <w:rPr>
      <w:rFonts w:ascii="Calibri" w:hAnsi="Calibri" w:cs="Calibri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45B5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45B5A"/>
    <w:rPr>
      <w:rFonts w:ascii="Calibri" w:hAnsi="Calibri" w:cs="Calibri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45B5A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45B5A"/>
    <w:rPr>
      <w:rFonts w:ascii="Calibri" w:hAnsi="Calibri" w:cs="Calibri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45B5A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45B5A"/>
    <w:rPr>
      <w:rFonts w:ascii="Calibri" w:hAnsi="Calibri" w:cs="Calibri"/>
    </w:rPr>
  </w:style>
  <w:style w:type="paragraph" w:styleId="NormalIndent">
    <w:name w:val="Normal Indent"/>
    <w:basedOn w:val="Normal"/>
    <w:uiPriority w:val="99"/>
    <w:semiHidden/>
    <w:unhideWhenUsed/>
    <w:rsid w:val="00D45B5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45B5A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45B5A"/>
    <w:rPr>
      <w:rFonts w:ascii="Calibri" w:hAnsi="Calibri" w:cs="Calibri"/>
    </w:rPr>
  </w:style>
  <w:style w:type="table" w:styleId="TableContemporary">
    <w:name w:val="Table Contemporary"/>
    <w:basedOn w:val="TableNormal"/>
    <w:uiPriority w:val="99"/>
    <w:semiHidden/>
    <w:unhideWhenUsed/>
    <w:rsid w:val="00D45B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ghtList">
    <w:name w:val="Light List"/>
    <w:basedOn w:val="Table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45B5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45B5A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45B5A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45B5A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45B5A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45B5A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45B5A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ghtGrid">
    <w:name w:val="Light Grid"/>
    <w:basedOn w:val="Table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D45B5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DarkList">
    <w:name w:val="Dark List"/>
    <w:basedOn w:val="Table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ListTable1Light">
    <w:name w:val="List Table 1 Light"/>
    <w:basedOn w:val="Table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D45B5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45B5A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45B5A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45B5A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45B5A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45B5A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45B5A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D45B5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45B5A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45B5A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45B5A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45B5A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45B5A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45B5A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45B5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45B5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45B5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45B5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45B5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45B5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45B5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45B5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45B5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45B5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45B5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45B5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45B5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45B5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45B5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45B5A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45B5A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45B5A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45B5A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45B5A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45B5A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45B5A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45B5A"/>
    <w:rPr>
      <w:rFonts w:ascii="Calibri" w:hAnsi="Calibri" w:cs="Calibri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45B5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45B5A"/>
    <w:rPr>
      <w:rFonts w:ascii="Calibri" w:hAnsi="Calibri" w:cs="Calibri"/>
    </w:rPr>
  </w:style>
  <w:style w:type="table" w:styleId="TableColumns1">
    <w:name w:val="Table Columns 1"/>
    <w:basedOn w:val="TableNormal"/>
    <w:uiPriority w:val="99"/>
    <w:semiHidden/>
    <w:unhideWhenUsed/>
    <w:rsid w:val="00D45B5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45B5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45B5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45B5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45B5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Signature">
    <w:name w:val="Signature"/>
    <w:basedOn w:val="Normal"/>
    <w:link w:val="SignatureChar"/>
    <w:uiPriority w:val="99"/>
    <w:semiHidden/>
    <w:unhideWhenUsed/>
    <w:rsid w:val="00D45B5A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45B5A"/>
    <w:rPr>
      <w:rFonts w:ascii="Calibri" w:hAnsi="Calibri" w:cs="Calibri"/>
    </w:rPr>
  </w:style>
  <w:style w:type="table" w:styleId="TableSimple1">
    <w:name w:val="Table Simple 1"/>
    <w:basedOn w:val="TableNormal"/>
    <w:uiPriority w:val="99"/>
    <w:semiHidden/>
    <w:unhideWhenUsed/>
    <w:rsid w:val="00D45B5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45B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45B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45B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D45B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rsid w:val="00D45B5A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45B5A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45B5A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45B5A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45B5A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45B5A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45B5A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45B5A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45B5A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45B5A"/>
    <w:rPr>
      <w:rFonts w:ascii="Calibri Light" w:eastAsiaTheme="majorEastAsia" w:hAnsi="Calibri Light" w:cs="Calibri Light"/>
      <w:b/>
      <w:bCs/>
    </w:rPr>
  </w:style>
  <w:style w:type="paragraph" w:styleId="Closing">
    <w:name w:val="Closing"/>
    <w:basedOn w:val="Normal"/>
    <w:link w:val="ClosingChar"/>
    <w:uiPriority w:val="99"/>
    <w:semiHidden/>
    <w:unhideWhenUsed/>
    <w:rsid w:val="00D45B5A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45B5A"/>
    <w:rPr>
      <w:rFonts w:ascii="Calibri" w:hAnsi="Calibri" w:cs="Calibri"/>
    </w:rPr>
  </w:style>
  <w:style w:type="table" w:styleId="TableGrid">
    <w:name w:val="Table Grid"/>
    <w:basedOn w:val="TableNormal"/>
    <w:uiPriority w:val="39"/>
    <w:rsid w:val="00D45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D45B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45B5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45B5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45B5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45B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45B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45B5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45B5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45B5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D45B5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45B5A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45B5A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45B5A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45B5A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45B5A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45B5A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45B5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45B5A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45B5A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45B5A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45B5A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45B5A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45B5A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D45B5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45B5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45B5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45B5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45B5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45B5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45B5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45B5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45B5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45B5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45B5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45B5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45B5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45B5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45B5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45B5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45B5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45B5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45B5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45B5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45B5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45B5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45B5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45B5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45B5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45B5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45B5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45B5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Web1">
    <w:name w:val="Table Web 1"/>
    <w:basedOn w:val="TableNormal"/>
    <w:uiPriority w:val="99"/>
    <w:semiHidden/>
    <w:unhideWhenUsed/>
    <w:rsid w:val="00D45B5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45B5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D45B5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otnoteReference">
    <w:name w:val="footnote reference"/>
    <w:basedOn w:val="DefaultParagraphFont"/>
    <w:uiPriority w:val="99"/>
    <w:semiHidden/>
    <w:unhideWhenUsed/>
    <w:rsid w:val="00D45B5A"/>
    <w:rPr>
      <w:rFonts w:ascii="Calibri" w:hAnsi="Calibri" w:cs="Calibri"/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rsid w:val="00D45B5A"/>
    <w:rPr>
      <w:rFonts w:ascii="Calibri" w:hAnsi="Calibri" w:cs="Calibri"/>
    </w:rPr>
  </w:style>
  <w:style w:type="table" w:styleId="Table3Deffects1">
    <w:name w:val="Table 3D effects 1"/>
    <w:basedOn w:val="TableNormal"/>
    <w:uiPriority w:val="99"/>
    <w:semiHidden/>
    <w:unhideWhenUsed/>
    <w:rsid w:val="00D45B5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45B5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45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D45B5A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ep\AppData\Local\Microsoft\Office\16.0\DTS\fr-FR%7b1A620A69-3A41-42CF-B9D6-F6E1242D0D9C%7d\%7b43E3E7B6-DD76-4A15-990A-EF4C33F62289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5BE6EB9-D41E-4C41-9E12-90AD7C637E6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{43E3E7B6-DD76-4A15-990A-EF4C33F62289}tf02786999_win32</Template>
  <TotalTime>0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2024-03-31T02:19:00Z</dcterms:created>
  <dcterms:modified xsi:type="dcterms:W3CDTF">2024-11-15T06:09:00Z</dcterms:modified>
</cp:coreProperties>
</file>